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pPr w:leftFromText="180" w:rightFromText="180" w:topFromText="0" w:bottomFromText="0" w:vertAnchor="text" w:horzAnchor="page" w:tblpX="8911" w:tblpY="2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6"/>
      </w:tblGrid>
      <w:tr>
        <w:trPr>
          <w:trHeight w:val="2177" w:hRule="atLeast"/>
        </w:trPr>
        <w:tc>
          <w:tcPr>
            <w:tcW w:w="2009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tabs>
                <w:tab w:val="left" w:leader="none" w:pos="4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noProof/>
                <w:sz w:val="28"/>
                <w:szCs w:val="28"/>
              </w:rPr>
              <w:drawing>
                <wp:inline distL="0" distT="0" distB="0" distR="0">
                  <wp:extent cx="1171266" cy="1526540"/>
                  <wp:effectExtent l="0" t="0" r="0" b="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71266" cy="152654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Yuvan </w:t>
      </w:r>
      <w:r>
        <w:rPr>
          <w:b/>
          <w:sz w:val="28"/>
          <w:szCs w:val="28"/>
        </w:rPr>
        <w:t>hanwat</w:t>
      </w:r>
      <w:bookmarkStart w:id="0" w:name="_GoBack"/>
      <w:bookmarkEnd w:id="0"/>
    </w:p>
    <w:p>
      <w:pPr>
        <w:pStyle w:val="style0"/>
        <w:rPr>
          <w:b/>
          <w:sz w:val="28"/>
          <w:szCs w:val="28"/>
        </w:rPr>
      </w:pPr>
      <w:r>
        <w:rPr>
          <w:sz w:val="28"/>
          <w:szCs w:val="28"/>
        </w:rPr>
        <w:t xml:space="preserve">B-Tech </w:t>
      </w:r>
      <w:r>
        <w:rPr>
          <w:sz w:val="28"/>
          <w:szCs w:val="28"/>
        </w:rPr>
        <w:t>-</w:t>
      </w:r>
      <w:r>
        <w:rPr>
          <w:sz w:val="28"/>
          <w:szCs w:val="28"/>
        </w:rPr>
        <w:t>,Computer</w:t>
      </w:r>
      <w:r>
        <w:rPr>
          <w:sz w:val="28"/>
          <w:szCs w:val="28"/>
        </w:rPr>
        <w:t xml:space="preserve"> Science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Adddress</w:t>
      </w:r>
      <w:r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- ward no. 12 , </w:t>
      </w:r>
      <w:r>
        <w:rPr>
          <w:sz w:val="28"/>
          <w:szCs w:val="28"/>
        </w:rPr>
        <w:t>navegaon</w:t>
      </w:r>
      <w:r>
        <w:rPr>
          <w:sz w:val="28"/>
          <w:szCs w:val="28"/>
        </w:rPr>
        <w:t xml:space="preserve"> , </w:t>
      </w:r>
      <w:r>
        <w:rPr>
          <w:sz w:val="28"/>
          <w:szCs w:val="28"/>
        </w:rPr>
        <w:t>balaghat</w:t>
      </w:r>
      <w:r>
        <w:rPr>
          <w:sz w:val="28"/>
          <w:szCs w:val="28"/>
        </w:rPr>
        <w:t xml:space="preserve"> 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madhyapradesh</w:t>
      </w:r>
      <w:r>
        <w:rPr>
          <w:sz w:val="28"/>
          <w:szCs w:val="28"/>
        </w:rPr>
        <w:t xml:space="preserve"> – 481445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Contact: </w:t>
      </w:r>
      <w:r>
        <w:rPr>
          <w:sz w:val="28"/>
          <w:szCs w:val="28"/>
        </w:rPr>
        <w:t>8208589068</w:t>
      </w:r>
    </w:p>
    <w:p>
      <w:pPr>
        <w:pStyle w:val="style0"/>
        <w:rPr>
          <w:color w:val="0000ff"/>
          <w:sz w:val="28"/>
          <w:szCs w:val="28"/>
          <w:u w:val="single"/>
        </w:rPr>
      </w:pPr>
      <w:r>
        <w:rPr>
          <w:sz w:val="28"/>
          <w:szCs w:val="28"/>
        </w:rPr>
        <w:t xml:space="preserve">E-mail: </w:t>
      </w:r>
      <w:r>
        <w:rPr/>
        <w:fldChar w:fldCharType="begin"/>
      </w:r>
      <w:r>
        <w:instrText xml:space="preserve"> HYPERLINK "mailto:yuvanhanwat1@gmail.com" </w:instrText>
      </w:r>
      <w:r>
        <w:rPr/>
        <w:fldChar w:fldCharType="separate"/>
      </w:r>
      <w:r>
        <w:rPr>
          <w:rStyle w:val="style85"/>
          <w:sz w:val="28"/>
          <w:szCs w:val="28"/>
        </w:rPr>
        <w:t>yuvanhanwat1@gmail.com</w:t>
      </w:r>
      <w:r>
        <w:rPr/>
        <w:fldChar w:fldCharType="end"/>
      </w:r>
      <w:r>
        <w:rPr>
          <w:sz w:val="28"/>
          <w:szCs w:val="28"/>
        </w:rPr>
        <w:t xml:space="preserve"> </w:t>
      </w:r>
    </w:p>
    <w:p>
      <w:pPr>
        <w:pStyle w:val="style0"/>
        <w:shd w:val="clear" w:color="auto" w:fill="ddd9c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OBJECTIVE</w:t>
      </w:r>
    </w:p>
    <w:p>
      <w:pPr>
        <w:pStyle w:val="style179"/>
        <w:numPr>
          <w:ilvl w:val="0"/>
          <w:numId w:val="1"/>
        </w:num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To obtain a position that will allow me to utilize my technical </w:t>
      </w:r>
      <w:r>
        <w:rPr>
          <w:sz w:val="28"/>
          <w:szCs w:val="28"/>
        </w:rPr>
        <w:t>skills ,</w:t>
      </w:r>
      <w:r>
        <w:rPr>
          <w:sz w:val="28"/>
          <w:szCs w:val="28"/>
        </w:rPr>
        <w:t xml:space="preserve"> experience and willingness to learn in making an organization successful.</w:t>
      </w:r>
    </w:p>
    <w:p>
      <w:pPr>
        <w:pStyle w:val="style0"/>
        <w:shd w:val="clear" w:color="auto" w:fill="ddd9c3"/>
        <w:rPr>
          <w:sz w:val="28"/>
          <w:szCs w:val="28"/>
        </w:rPr>
      </w:pPr>
      <w:r>
        <w:rPr>
          <w:sz w:val="28"/>
          <w:szCs w:val="28"/>
        </w:rPr>
        <w:t>EDUCATION</w:t>
      </w:r>
    </w:p>
    <w:tbl>
      <w:tblPr>
        <w:tblW w:w="9779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7"/>
        <w:gridCol w:w="1358"/>
        <w:gridCol w:w="2789"/>
        <w:gridCol w:w="1465"/>
        <w:gridCol w:w="1069"/>
        <w:gridCol w:w="2243"/>
      </w:tblGrid>
      <w:tr>
        <w:trPr>
          <w:trHeight w:val="837" w:hRule="atLeast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S.NO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DEGREE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INSTITUTION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BOARD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YEAR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PERFORMANCE</w:t>
            </w:r>
          </w:p>
        </w:tc>
      </w:tr>
      <w:tr>
        <w:tblPrEx/>
        <w:trPr>
          <w:trHeight w:val="1390" w:hRule="atLeast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B-TECH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IES COLLEGE OF TECHNOLOGY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RGPV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RUNNING</w:t>
            </w:r>
          </w:p>
        </w:tc>
      </w:tr>
      <w:tr>
        <w:tblPrEx/>
        <w:trPr>
          <w:trHeight w:val="1373" w:hRule="atLeast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th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Govt. excellence school </w:t>
            </w:r>
            <w:r>
              <w:rPr>
                <w:sz w:val="28"/>
                <w:szCs w:val="28"/>
              </w:rPr>
              <w:t>katangi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BOARD 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  <w:r>
              <w:rPr>
                <w:sz w:val="28"/>
                <w:szCs w:val="28"/>
              </w:rPr>
              <w:t>%</w:t>
            </w:r>
          </w:p>
        </w:tc>
      </w:tr>
      <w:tr>
        <w:tblPrEx/>
        <w:trPr>
          <w:trHeight w:val="1373" w:hRule="atLeast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th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Govt. high school </w:t>
            </w:r>
            <w:r>
              <w:rPr>
                <w:sz w:val="28"/>
                <w:szCs w:val="28"/>
              </w:rPr>
              <w:t>navegaon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BOARD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  <w:r>
              <w:rPr>
                <w:sz w:val="28"/>
                <w:szCs w:val="28"/>
              </w:rPr>
              <w:t>%</w:t>
            </w:r>
          </w:p>
        </w:tc>
      </w:tr>
    </w:tbl>
    <w:p>
      <w:pPr>
        <w:pStyle w:val="style0"/>
        <w:shd w:val="clear" w:color="auto" w:fill="ffffff"/>
        <w:rPr>
          <w:sz w:val="28"/>
          <w:szCs w:val="28"/>
        </w:rPr>
      </w:pPr>
    </w:p>
    <w:p>
      <w:pPr>
        <w:pStyle w:val="style0"/>
        <w:shd w:val="clear" w:color="auto" w:fill="ddd9c3"/>
        <w:rPr>
          <w:sz w:val="28"/>
          <w:szCs w:val="28"/>
        </w:rPr>
      </w:pPr>
      <w:r>
        <w:rPr>
          <w:sz w:val="28"/>
          <w:szCs w:val="28"/>
        </w:rPr>
        <w:t>TECHNICAL SKILLS</w:t>
      </w:r>
    </w:p>
    <w:p>
      <w:pPr>
        <w:pStyle w:val="style179"/>
        <w:numPr>
          <w:ilvl w:val="0"/>
          <w:numId w:val="0"/>
        </w:numPr>
        <w:shd w:val="clear" w:color="auto" w:fill="ffffff"/>
        <w:ind w:left="720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some </w:t>
      </w:r>
      <w:r>
        <w:rPr>
          <w:sz w:val="28"/>
          <w:szCs w:val="28"/>
          <w:lang w:val="en-US"/>
        </w:rPr>
        <w:t xml:space="preserve">knowledge of technical fields </w:t>
      </w:r>
    </w:p>
    <w:p>
      <w:pPr>
        <w:pStyle w:val="style0"/>
        <w:shd w:val="clear" w:color="auto" w:fill="ddd9c3"/>
        <w:jc w:val="both"/>
        <w:rPr>
          <w:sz w:val="28"/>
          <w:szCs w:val="28"/>
        </w:rPr>
      </w:pPr>
      <w:r>
        <w:rPr>
          <w:sz w:val="28"/>
          <w:szCs w:val="28"/>
        </w:rPr>
        <w:t>ACHIEVEMENTS AND EXTRA CURRICULLARS</w:t>
      </w:r>
    </w:p>
    <w:p>
      <w:pPr>
        <w:pStyle w:val="style0"/>
        <w:shd w:val="clear" w:color="auto" w:fill="ddd9c3"/>
        <w:rPr>
          <w:sz w:val="28"/>
          <w:szCs w:val="28"/>
        </w:rPr>
      </w:pPr>
      <w:r>
        <w:rPr>
          <w:sz w:val="28"/>
          <w:szCs w:val="28"/>
        </w:rPr>
        <w:t xml:space="preserve">INTERNSHIPS </w:t>
      </w:r>
    </w:p>
    <w:p>
      <w:pPr>
        <w:pStyle w:val="style0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Dist. Level </w:t>
      </w:r>
      <w:r>
        <w:rPr>
          <w:sz w:val="28"/>
          <w:szCs w:val="28"/>
        </w:rPr>
        <w:t>game :</w:t>
      </w:r>
      <w:r>
        <w:rPr>
          <w:sz w:val="28"/>
          <w:szCs w:val="28"/>
        </w:rPr>
        <w:t xml:space="preserve">- high jump </w:t>
      </w:r>
      <w:r>
        <w:rPr>
          <w:sz w:val="28"/>
          <w:szCs w:val="28"/>
        </w:rPr>
        <w:t xml:space="preserve">&amp; </w:t>
      </w:r>
      <w:r>
        <w:rPr>
          <w:sz w:val="28"/>
          <w:szCs w:val="28"/>
        </w:rPr>
        <w:t>kabbaddi</w:t>
      </w:r>
    </w:p>
    <w:p>
      <w:pPr>
        <w:pStyle w:val="style0"/>
        <w:shd w:val="clear" w:color="auto" w:fill="ffffff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Website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development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internship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of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15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day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at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college.</w:t>
      </w:r>
    </w:p>
    <w:p>
      <w:pPr>
        <w:pStyle w:val="style0"/>
        <w:shd w:val="clear" w:color="auto" w:fill="ffffff"/>
        <w:rPr/>
      </w:pPr>
      <w:r>
        <w:rPr>
          <w:lang w:val="en-US"/>
        </w:rPr>
        <w:t>Basic of HTML , CSS , JavaScript, C and C++ Language Certification courses</w:t>
      </w:r>
    </w:p>
    <w:p>
      <w:pPr>
        <w:pStyle w:val="style0"/>
        <w:shd w:val="clear" w:color="auto" w:fill="ffffff"/>
        <w:rPr>
          <w:sz w:val="28"/>
          <w:szCs w:val="28"/>
        </w:rPr>
      </w:pPr>
    </w:p>
    <w:p>
      <w:pPr>
        <w:pStyle w:val="style0"/>
        <w:shd w:val="clear" w:color="auto" w:fill="ffffff"/>
        <w:rPr>
          <w:sz w:val="28"/>
          <w:szCs w:val="28"/>
        </w:rPr>
      </w:pPr>
    </w:p>
    <w:p>
      <w:pPr>
        <w:pStyle w:val="style0"/>
        <w:shd w:val="clear" w:color="ffffff" w:fill="ddd9c3"/>
        <w:rPr/>
      </w:pPr>
      <w:r>
        <w:rPr>
          <w:sz w:val="28"/>
          <w:szCs w:val="28"/>
        </w:rPr>
        <w:t>OTHER  DETAILS</w:t>
      </w:r>
    </w:p>
    <w:p>
      <w:pPr>
        <w:pStyle w:val="style179"/>
        <w:numPr>
          <w:ilvl w:val="0"/>
          <w:numId w:val="3"/>
        </w:numPr>
        <w:shd w:val="clear" w:color="ffffff" w:fill="ffffff"/>
        <w:rPr/>
      </w:pPr>
      <w:r>
        <w:rPr>
          <w:sz w:val="28"/>
          <w:szCs w:val="28"/>
        </w:rPr>
        <w:t>D.O.B: 27/05/2002</w:t>
      </w:r>
    </w:p>
    <w:p>
      <w:pPr>
        <w:pStyle w:val="style179"/>
        <w:numPr>
          <w:ilvl w:val="0"/>
          <w:numId w:val="7"/>
        </w:numPr>
        <w:shd w:val="clear" w:color="ffffff" w:fill="ffffff"/>
        <w:rPr/>
      </w:pPr>
      <w:r>
        <w:rPr>
          <w:sz w:val="28"/>
          <w:szCs w:val="28"/>
        </w:rPr>
        <w:t xml:space="preserve">Father name: </w:t>
      </w:r>
      <w:r>
        <w:rPr>
          <w:sz w:val="28"/>
          <w:szCs w:val="28"/>
        </w:rPr>
        <w:t xml:space="preserve">Mr. Ramesh </w:t>
      </w:r>
      <w:r>
        <w:rPr>
          <w:sz w:val="28"/>
          <w:szCs w:val="28"/>
        </w:rPr>
        <w:t>Hanwat</w:t>
      </w:r>
    </w:p>
    <w:p>
      <w:pPr>
        <w:pStyle w:val="style179"/>
        <w:numPr>
          <w:ilvl w:val="0"/>
          <w:numId w:val="5"/>
        </w:numPr>
        <w:shd w:val="clear" w:color="ffffff" w:fill="ffffff"/>
        <w:rPr/>
      </w:pPr>
      <w:r>
        <w:rPr>
          <w:sz w:val="28"/>
          <w:szCs w:val="28"/>
        </w:rPr>
        <w:t xml:space="preserve"> Hobbies:  1. </w:t>
      </w:r>
      <w:r>
        <w:rPr>
          <w:sz w:val="28"/>
          <w:szCs w:val="28"/>
        </w:rPr>
        <w:t>Talking with my nearest people</w:t>
      </w:r>
    </w:p>
    <w:p>
      <w:pPr>
        <w:pStyle w:val="style0"/>
        <w:shd w:val="clear" w:color="ffffff" w:fill="ffffff"/>
        <w:rPr/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 2. study books</w:t>
      </w:r>
    </w:p>
    <w:p>
      <w:pPr>
        <w:pStyle w:val="style179"/>
        <w:numPr>
          <w:ilvl w:val="0"/>
          <w:numId w:val="6"/>
        </w:numPr>
        <w:shd w:val="clear" w:color="ffffff" w:fill="ffffff"/>
        <w:rPr>
          <w:sz w:val="28"/>
          <w:szCs w:val="28"/>
        </w:rPr>
      </w:pPr>
      <w:r>
        <w:rPr>
          <w:sz w:val="28"/>
          <w:szCs w:val="28"/>
        </w:rPr>
        <w:t xml:space="preserve">Language </w:t>
      </w:r>
      <w:r>
        <w:rPr>
          <w:sz w:val="28"/>
          <w:szCs w:val="28"/>
        </w:rPr>
        <w:t>known :</w:t>
      </w:r>
      <w:r>
        <w:rPr>
          <w:sz w:val="28"/>
          <w:szCs w:val="28"/>
        </w:rPr>
        <w:t xml:space="preserve"> English, Hindi </w:t>
      </w:r>
    </w:p>
    <w:p>
      <w:pPr>
        <w:pStyle w:val="style0"/>
        <w:shd w:val="clear" w:color="ffffff" w:fill="ffffff"/>
        <w:rPr/>
      </w:pPr>
    </w:p>
    <w:p>
      <w:pPr>
        <w:pStyle w:val="style0"/>
        <w:shd w:val="clear" w:color="auto" w:fill="ddd9c3"/>
        <w:rPr>
          <w:sz w:val="28"/>
          <w:szCs w:val="28"/>
        </w:rPr>
      </w:pPr>
      <w:r>
        <w:rPr>
          <w:sz w:val="28"/>
          <w:szCs w:val="28"/>
        </w:rPr>
        <w:t>REFERENCE</w:t>
      </w:r>
    </w:p>
    <w:p>
      <w:pPr>
        <w:pStyle w:val="style0"/>
        <w:shd w:val="clear" w:color="auto" w:fill="ffffff"/>
        <w:rPr>
          <w:sz w:val="28"/>
          <w:szCs w:val="28"/>
        </w:rPr>
      </w:pPr>
    </w:p>
    <w:p>
      <w:pPr>
        <w:pStyle w:val="style0"/>
        <w:shd w:val="clear" w:color="auto" w:fill="ffffff"/>
        <w:rPr>
          <w:sz w:val="28"/>
          <w:szCs w:val="28"/>
        </w:rPr>
      </w:pPr>
    </w:p>
    <w:p>
      <w:pPr>
        <w:pStyle w:val="style0"/>
        <w:shd w:val="clear" w:color="auto" w:fill="ffffff"/>
        <w:rPr>
          <w:sz w:val="28"/>
          <w:szCs w:val="28"/>
        </w:rPr>
      </w:pPr>
    </w:p>
    <w:p>
      <w:pPr>
        <w:pStyle w:val="style0"/>
        <w:shd w:val="clear" w:color="auto" w:fill="ddd9c3"/>
        <w:rPr>
          <w:sz w:val="28"/>
          <w:szCs w:val="28"/>
        </w:rPr>
      </w:pPr>
      <w:r>
        <w:rPr>
          <w:sz w:val="28"/>
          <w:szCs w:val="28"/>
        </w:rPr>
        <w:t>DECLARATION</w:t>
      </w:r>
    </w:p>
    <w:p>
      <w:pPr>
        <w:pStyle w:val="style179"/>
        <w:numPr>
          <w:ilvl w:val="0"/>
          <w:numId w:val="8"/>
        </w:num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I hereby affirm that the above documents given by me is true to the best of my knowledge.</w:t>
      </w:r>
    </w:p>
    <w:p>
      <w:pPr>
        <w:pStyle w:val="style0"/>
        <w:shd w:val="clear" w:color="auto" w:fill="ffffff"/>
        <w:rPr>
          <w:sz w:val="28"/>
          <w:szCs w:val="28"/>
        </w:rPr>
      </w:pPr>
    </w:p>
    <w:p>
      <w:pPr>
        <w:pStyle w:val="style0"/>
        <w:shd w:val="clear" w:color="auto" w:fill="ffffff"/>
        <w:tabs>
          <w:tab w:val="left" w:leader="none" w:pos="6982"/>
        </w:tabs>
        <w:rPr>
          <w:sz w:val="28"/>
          <w:szCs w:val="28"/>
        </w:rPr>
      </w:pPr>
      <w:r>
        <w:rPr>
          <w:sz w:val="28"/>
          <w:szCs w:val="28"/>
        </w:rPr>
        <w:t>Place 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Balaghat</w:t>
      </w:r>
      <w:r>
        <w:rPr>
          <w:sz w:val="28"/>
          <w:szCs w:val="28"/>
        </w:rPr>
        <w:t xml:space="preserve"> , </w:t>
      </w:r>
      <w:r>
        <w:rPr>
          <w:sz w:val="28"/>
          <w:szCs w:val="28"/>
        </w:rPr>
        <w:t>madhyapradesh</w:t>
      </w:r>
      <w:r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ab/>
      </w:r>
    </w:p>
    <w:p>
      <w:pPr>
        <w:pStyle w:val="style0"/>
        <w:shd w:val="clear" w:color="auto" w:fill="ffffff"/>
        <w:rPr/>
      </w:pPr>
      <w:r>
        <w:rPr>
          <w:sz w:val="28"/>
          <w:szCs w:val="28"/>
        </w:rPr>
        <w:t xml:space="preserve">DATE: </w:t>
      </w:r>
      <w:r>
        <w:rPr>
          <w:sz w:val="28"/>
          <w:szCs w:val="28"/>
          <w:lang w:val="en-US"/>
        </w:rPr>
        <w:t>03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02</w:t>
      </w:r>
      <w:r>
        <w:rPr>
          <w:sz w:val="28"/>
          <w:szCs w:val="28"/>
        </w:rPr>
        <w:t>/20</w:t>
      </w:r>
      <w:r>
        <w:rPr>
          <w:sz w:val="28"/>
          <w:szCs w:val="28"/>
          <w:lang w:val="en-US"/>
        </w:rPr>
        <w:t>21</w:t>
      </w:r>
      <w:r>
        <w:rPr>
          <w:sz w:val="36"/>
          <w:szCs w:val="36"/>
        </w:rPr>
        <w:t xml:space="preserve">                                          </w:t>
      </w:r>
      <w:r>
        <w:rPr>
          <w:sz w:val="36"/>
          <w:szCs w:val="36"/>
          <w:lang w:val="en-US"/>
        </w:rPr>
        <w:t>yuvan hanw</w:t>
      </w:r>
      <w:r>
        <w:rPr>
          <w:sz w:val="36"/>
          <w:szCs w:val="36"/>
          <w:lang w:val="en-US"/>
        </w:rPr>
        <w:t>at</w:t>
      </w: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74">
    <w:name w:val="Subtitle"/>
    <w:basedOn w:val="style0"/>
    <w:next w:val="style0"/>
    <w:link w:val="style4097"/>
    <w:qFormat/>
    <w:uiPriority w:val="11"/>
    <w:pPr>
      <w:numPr>
        <w:ilvl w:val="1"/>
        <w:numId w:val="0"/>
      </w:numPr>
    </w:pPr>
    <w:rPr>
      <w:rFonts w:ascii="Cambria" w:eastAsia="SimSun" w:hAnsi="Cambria"/>
      <w:i/>
      <w:iCs/>
      <w:color w:val="4f81bd"/>
      <w:spacing w:val="15"/>
      <w:sz w:val="24"/>
      <w:szCs w:val="24"/>
    </w:rPr>
  </w:style>
  <w:style w:type="character" w:customStyle="1" w:styleId="style4097">
    <w:name w:val="Subtitle Char"/>
    <w:basedOn w:val="style65"/>
    <w:next w:val="style4097"/>
    <w:link w:val="style74"/>
    <w:uiPriority w:val="11"/>
    <w:rPr>
      <w:rFonts w:ascii="Cambria" w:cs="SimSun" w:eastAsia="SimSun" w:hAnsi="Cambria"/>
      <w:i/>
      <w:iCs/>
      <w:color w:val="4f81bd"/>
      <w:spacing w:val="15"/>
      <w:sz w:val="24"/>
      <w:szCs w:val="24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2035e838-d30a-4650-b3c0-bcfe93c34308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0217269c-edf1-40ea-8c03-b27e9ca6cac3"/>
    <w:basedOn w:val="style65"/>
    <w:next w:val="style4099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176</Words>
  <Pages>2</Pages>
  <Characters>962</Characters>
  <Application>WPS Office</Application>
  <DocSecurity>0</DocSecurity>
  <Paragraphs>68</Paragraphs>
  <ScaleCrop>false</ScaleCrop>
  <LinksUpToDate>false</LinksUpToDate>
  <CharactersWithSpaces>1200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2021-02-04T07:49:50Z</dcterms:created>
  <dc:creator>shubham</dc:creator>
  <lastModifiedBy>ASUS_X00TD</lastModifiedBy>
  <dcterms:modified xsi:type="dcterms:W3CDTF">2021-07-08T18:03:58Z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